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3819" w14:textId="77777777" w:rsidR="000D6597" w:rsidRDefault="00FE4F39" w:rsidP="000D6597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b/>
          <w:bCs/>
          <w:sz w:val="40"/>
          <w:szCs w:val="52"/>
        </w:rPr>
      </w:pPr>
      <w:r w:rsidRPr="00FF0628">
        <w:rPr>
          <w:rFonts w:ascii="Arial" w:eastAsia="Arial" w:hAnsi="Arial" w:cs="Arial"/>
          <w:b/>
          <w:bCs/>
          <w:sz w:val="40"/>
          <w:szCs w:val="52"/>
        </w:rPr>
        <w:t>Ethan Kunce</w:t>
      </w:r>
    </w:p>
    <w:p w14:paraId="2F3E0C1C" w14:textId="3A2138D8" w:rsidR="00FE4F39" w:rsidRPr="00285578" w:rsidRDefault="000D6597" w:rsidP="00C21480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2"/>
          <w:szCs w:val="22"/>
        </w:rPr>
      </w:pPr>
      <w:hyperlink r:id="rId8" w:history="1">
        <w:r w:rsidRPr="00396A8C">
          <w:rPr>
            <w:rStyle w:val="Hyperlink"/>
          </w:rPr>
          <w:t>ethan@kunce.ca</w:t>
        </w:r>
      </w:hyperlink>
      <w:r>
        <w:t xml:space="preserve"> </w:t>
      </w:r>
      <w:r w:rsidRPr="00285578">
        <w:rPr>
          <w:rFonts w:ascii="Arial" w:eastAsia="Arial" w:hAnsi="Arial" w:cs="Arial"/>
          <w:color w:val="000000"/>
          <w:sz w:val="22"/>
          <w:szCs w:val="22"/>
        </w:rPr>
        <w:t>• </w:t>
      </w:r>
      <w:r w:rsidRPr="00285578">
        <w:rPr>
          <w:rFonts w:ascii="Arial" w:eastAsia="Arial" w:hAnsi="Arial" w:cs="Arial"/>
          <w:sz w:val="22"/>
          <w:szCs w:val="22"/>
        </w:rPr>
        <w:t>(519) 933</w:t>
      </w:r>
      <w:r w:rsidRPr="00285578">
        <w:rPr>
          <w:rFonts w:ascii="Arial" w:eastAsia="Arial" w:hAnsi="Arial" w:cs="Arial"/>
          <w:sz w:val="22"/>
          <w:szCs w:val="22"/>
        </w:rPr>
        <w:noBreakHyphen/>
        <w:t>8129</w:t>
      </w:r>
      <w:r w:rsidR="00C21480">
        <w:rPr>
          <w:rFonts w:ascii="Arial" w:eastAsia="Arial" w:hAnsi="Arial" w:cs="Arial"/>
          <w:sz w:val="22"/>
          <w:szCs w:val="22"/>
        </w:rPr>
        <w:t xml:space="preserve"> </w:t>
      </w:r>
      <w:r w:rsidRPr="00285578">
        <w:rPr>
          <w:rFonts w:ascii="Arial" w:eastAsia="Arial" w:hAnsi="Arial" w:cs="Arial"/>
          <w:color w:val="000000"/>
          <w:sz w:val="22"/>
          <w:szCs w:val="22"/>
        </w:rPr>
        <w:t>• </w:t>
      </w:r>
      <w:hyperlink r:id="rId9" w:history="1">
        <w:r>
          <w:rPr>
            <w:rStyle w:val="Hyperlink"/>
            <w:rFonts w:ascii="Arial" w:eastAsia="Arial" w:hAnsi="Arial" w:cs="Arial"/>
            <w:sz w:val="22"/>
            <w:szCs w:val="22"/>
          </w:rPr>
          <w:t>Linked In</w:t>
        </w:r>
      </w:hyperlink>
    </w:p>
    <w:p w14:paraId="111FBE92" w14:textId="11A48760" w:rsidR="00FE4F39" w:rsidRDefault="00FE4F39" w:rsidP="00733BC2">
      <w:pPr>
        <w:tabs>
          <w:tab w:val="left" w:pos="207"/>
        </w:tabs>
        <w:spacing w:line="200" w:lineRule="atLeast"/>
        <w:ind w:left="15"/>
        <w:rPr>
          <w:rFonts w:ascii="Arial" w:eastAsia="Arial" w:hAnsi="Arial" w:cs="Arial"/>
          <w:b/>
          <w:bCs/>
          <w:caps/>
          <w:sz w:val="22"/>
          <w:szCs w:val="22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Objective</w:t>
      </w:r>
      <w:r>
        <w:rPr>
          <w:rFonts w:ascii="Arial" w:eastAsia="Arial" w:hAnsi="Arial" w:cs="Arial"/>
          <w:b/>
          <w:bCs/>
          <w:caps/>
          <w:sz w:val="22"/>
          <w:szCs w:val="22"/>
        </w:rPr>
        <w:tab/>
      </w:r>
      <w:r>
        <w:rPr>
          <w:rFonts w:ascii="Arial" w:eastAsia="Arial" w:hAnsi="Arial" w:cs="Arial"/>
          <w:b/>
          <w:bCs/>
          <w:caps/>
          <w:sz w:val="22"/>
          <w:szCs w:val="22"/>
        </w:rPr>
        <w:tab/>
      </w:r>
    </w:p>
    <w:p w14:paraId="32AAD3CB" w14:textId="5337E3C4" w:rsidR="00C21480" w:rsidRPr="00C21480" w:rsidRDefault="00806608" w:rsidP="00C21480">
      <w:pPr>
        <w:numPr>
          <w:ilvl w:val="0"/>
          <w:numId w:val="2"/>
        </w:numPr>
        <w:spacing w:after="120"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Seeking a summer student internship where I can apply my knowledge and</w:t>
      </w:r>
      <w:r w:rsidR="00C21480">
        <w:rPr>
          <w:rFonts w:ascii="Arial" w:eastAsia="Arial" w:hAnsi="Arial" w:cs="Arial"/>
          <w:b/>
          <w:bCs/>
          <w:sz w:val="20"/>
          <w:szCs w:val="20"/>
        </w:rPr>
        <w:t xml:space="preserve"> troubleshooting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skills </w:t>
      </w:r>
      <w:r w:rsidR="00C21480">
        <w:rPr>
          <w:rFonts w:ascii="Arial" w:eastAsia="Arial" w:hAnsi="Arial" w:cs="Arial"/>
          <w:b/>
          <w:bCs/>
          <w:sz w:val="20"/>
          <w:szCs w:val="20"/>
        </w:rPr>
        <w:t xml:space="preserve">in IT systems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to help me gain valuable skills and experience for my future career. </w:t>
      </w:r>
    </w:p>
    <w:p w14:paraId="7B635FB9" w14:textId="19605964" w:rsidR="00733BC2" w:rsidRDefault="00B7793E" w:rsidP="005A126A">
      <w:pPr>
        <w:spacing w:after="60" w:line="200" w:lineRule="atLeast"/>
        <w:rPr>
          <w:rFonts w:ascii="Arial" w:eastAsia="Arial" w:hAnsi="Arial" w:cs="Arial"/>
          <w:b/>
          <w:bCs/>
          <w:caps/>
          <w:sz w:val="22"/>
          <w:szCs w:val="22"/>
        </w:rPr>
      </w:pPr>
      <w:r w:rsidRPr="00631355">
        <w:rPr>
          <w:rFonts w:ascii="Arial" w:eastAsia="Arial" w:hAnsi="Arial" w:cs="Arial"/>
          <w:b/>
          <w:bCs/>
          <w:caps/>
          <w:sz w:val="22"/>
          <w:szCs w:val="22"/>
        </w:rPr>
        <w:t>KEY SKILLS</w:t>
      </w:r>
      <w:r w:rsidR="000A3421">
        <w:rPr>
          <w:rFonts w:ascii="Arial" w:eastAsia="Arial" w:hAnsi="Arial" w:cs="Arial"/>
          <w:b/>
          <w:bCs/>
          <w:caps/>
          <w:sz w:val="22"/>
          <w:szCs w:val="22"/>
        </w:rPr>
        <w:tab/>
      </w:r>
      <w:r>
        <w:rPr>
          <w:rFonts w:ascii="Arial" w:eastAsia="Arial" w:hAnsi="Arial" w:cs="Arial"/>
          <w:b/>
          <w:bCs/>
          <w:caps/>
          <w:sz w:val="22"/>
          <w:szCs w:val="22"/>
        </w:rPr>
        <w:tab/>
      </w:r>
    </w:p>
    <w:p w14:paraId="6A9BB040" w14:textId="4337AF5C" w:rsidR="00806608" w:rsidRPr="005A126A" w:rsidRDefault="00806608" w:rsidP="005A126A">
      <w:pPr>
        <w:pStyle w:val="ListParagraph"/>
        <w:numPr>
          <w:ilvl w:val="0"/>
          <w:numId w:val="4"/>
        </w:numPr>
        <w:spacing w:line="200" w:lineRule="atLeast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Proficient in providing technical support remotely and in person to personnel within an office setting</w:t>
      </w:r>
      <w:r w:rsidR="00C21480">
        <w:rPr>
          <w:rFonts w:ascii="Arial" w:eastAsia="Arial" w:hAnsi="Arial" w:cs="Arial"/>
          <w:sz w:val="20"/>
          <w:szCs w:val="20"/>
        </w:rPr>
        <w:t>.</w:t>
      </w:r>
    </w:p>
    <w:p w14:paraId="5F64A01F" w14:textId="6936E52A" w:rsidR="00806608" w:rsidRDefault="005A126A" w:rsidP="00FF0628">
      <w:pPr>
        <w:pStyle w:val="ListParagraph"/>
        <w:numPr>
          <w:ilvl w:val="0"/>
          <w:numId w:val="4"/>
        </w:numPr>
        <w:spacing w:before="120" w:line="200" w:lineRule="atLeast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Excellent customer service skills, self-motivated and highly organized.</w:t>
      </w:r>
    </w:p>
    <w:p w14:paraId="57F1BC1E" w14:textId="3FC8DBB0" w:rsidR="00D52B77" w:rsidRPr="005A126A" w:rsidRDefault="00806608" w:rsidP="00C21480">
      <w:pPr>
        <w:pStyle w:val="ListParagraph"/>
        <w:numPr>
          <w:ilvl w:val="0"/>
          <w:numId w:val="4"/>
        </w:numPr>
        <w:spacing w:before="120" w:after="120" w:line="200" w:lineRule="atLeast"/>
        <w:ind w:left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Demonstrated leadership and training skills over several years of part time employment and </w:t>
      </w:r>
      <w:proofErr w:type="gramStart"/>
      <w:r>
        <w:rPr>
          <w:rFonts w:ascii="Arial" w:eastAsia="Arial" w:hAnsi="Arial" w:cs="Arial"/>
          <w:sz w:val="20"/>
          <w:szCs w:val="20"/>
        </w:rPr>
        <w:t>Cadets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training</w:t>
      </w:r>
      <w:r w:rsidR="00C21480">
        <w:rPr>
          <w:rFonts w:ascii="Arial" w:eastAsia="Arial" w:hAnsi="Arial" w:cs="Arial"/>
          <w:sz w:val="20"/>
          <w:szCs w:val="20"/>
        </w:rPr>
        <w:t>.</w:t>
      </w:r>
    </w:p>
    <w:p w14:paraId="4D61C172" w14:textId="0E6E8125" w:rsidR="005A126A" w:rsidRDefault="005A126A" w:rsidP="005A126A">
      <w:pPr>
        <w:pStyle w:val="ListParagraph"/>
        <w:numPr>
          <w:ilvl w:val="0"/>
          <w:numId w:val="19"/>
        </w:numPr>
        <w:spacing w:before="120" w:after="120" w:line="200" w:lineRule="atLeast"/>
        <w:rPr>
          <w:rFonts w:ascii="Arial" w:eastAsia="Arial" w:hAnsi="Arial" w:cs="Arial"/>
          <w:sz w:val="20"/>
          <w:szCs w:val="20"/>
        </w:rPr>
      </w:pPr>
      <w:proofErr w:type="spellStart"/>
      <w:r w:rsidRPr="005A126A">
        <w:rPr>
          <w:rFonts w:ascii="Arial" w:eastAsia="Arial" w:hAnsi="Arial" w:cs="Arial"/>
          <w:sz w:val="20"/>
          <w:szCs w:val="20"/>
        </w:rPr>
        <w:t>Proxmox</w:t>
      </w:r>
      <w:proofErr w:type="spellEnd"/>
      <w:r w:rsidRPr="005A126A">
        <w:rPr>
          <w:rFonts w:ascii="Arial" w:eastAsia="Arial" w:hAnsi="Arial" w:cs="Arial"/>
          <w:sz w:val="20"/>
          <w:szCs w:val="20"/>
        </w:rPr>
        <w:t xml:space="preserve"> Virtual Environment Hypervisor, to manage Ubuntu 20.04, and </w:t>
      </w:r>
      <w:proofErr w:type="spellStart"/>
      <w:r w:rsidRPr="005A126A">
        <w:rPr>
          <w:rFonts w:ascii="Arial" w:eastAsia="Arial" w:hAnsi="Arial" w:cs="Arial"/>
          <w:sz w:val="20"/>
          <w:szCs w:val="20"/>
        </w:rPr>
        <w:t>Truenas</w:t>
      </w:r>
      <w:proofErr w:type="spellEnd"/>
      <w:r w:rsidRPr="005A126A">
        <w:rPr>
          <w:rFonts w:ascii="Arial" w:eastAsia="Arial" w:hAnsi="Arial" w:cs="Arial"/>
          <w:sz w:val="20"/>
          <w:szCs w:val="20"/>
        </w:rPr>
        <w:t xml:space="preserve"> Core VMs, and Docker/LXC containers. Very familiar with Bash, </w:t>
      </w:r>
      <w:proofErr w:type="spellStart"/>
      <w:r w:rsidRPr="005A126A">
        <w:rPr>
          <w:rFonts w:ascii="Arial" w:eastAsia="Arial" w:hAnsi="Arial" w:cs="Arial"/>
          <w:sz w:val="20"/>
          <w:szCs w:val="20"/>
        </w:rPr>
        <w:t>SystemD</w:t>
      </w:r>
      <w:proofErr w:type="spellEnd"/>
      <w:r w:rsidRPr="005A126A">
        <w:rPr>
          <w:rFonts w:ascii="Arial" w:eastAsia="Arial" w:hAnsi="Arial" w:cs="Arial"/>
          <w:sz w:val="20"/>
          <w:szCs w:val="20"/>
        </w:rPr>
        <w:t>, and ZFS.</w:t>
      </w:r>
    </w:p>
    <w:p w14:paraId="2F228520" w14:textId="677269E1" w:rsidR="005A126A" w:rsidRPr="005A126A" w:rsidRDefault="005A126A" w:rsidP="005A126A">
      <w:pPr>
        <w:pStyle w:val="ListParagraph"/>
        <w:numPr>
          <w:ilvl w:val="0"/>
          <w:numId w:val="19"/>
        </w:numPr>
        <w:spacing w:before="120" w:after="120" w:line="200" w:lineRule="atLeast"/>
        <w:rPr>
          <w:rFonts w:ascii="Arial" w:eastAsia="Arial" w:hAnsi="Arial" w:cs="Arial"/>
          <w:sz w:val="20"/>
          <w:szCs w:val="20"/>
        </w:rPr>
      </w:pPr>
      <w:r w:rsidRPr="005A126A">
        <w:rPr>
          <w:rFonts w:ascii="Arial" w:eastAsia="Arial" w:hAnsi="Arial" w:cs="Arial"/>
          <w:sz w:val="20"/>
          <w:szCs w:val="20"/>
        </w:rPr>
        <w:t xml:space="preserve">Nginx reverse proxy configuration for directing traffic to personal domain, </w:t>
      </w:r>
      <w:r w:rsidR="00864A75">
        <w:rPr>
          <w:rFonts w:ascii="Arial" w:eastAsia="Arial" w:hAnsi="Arial" w:cs="Arial"/>
          <w:sz w:val="20"/>
          <w:szCs w:val="20"/>
        </w:rPr>
        <w:t>Open</w:t>
      </w:r>
      <w:r w:rsidRPr="005A126A">
        <w:rPr>
          <w:rFonts w:ascii="Arial" w:eastAsia="Arial" w:hAnsi="Arial" w:cs="Arial"/>
          <w:sz w:val="20"/>
          <w:szCs w:val="20"/>
        </w:rPr>
        <w:t>VPN Server,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A126A">
        <w:rPr>
          <w:rFonts w:ascii="Arial" w:eastAsia="Arial" w:hAnsi="Arial" w:cs="Arial"/>
          <w:sz w:val="20"/>
          <w:szCs w:val="20"/>
        </w:rPr>
        <w:t>Express, Minecraft, Plex Media Server applications</w:t>
      </w:r>
    </w:p>
    <w:p w14:paraId="241AA609" w14:textId="4D109246" w:rsidR="000A3421" w:rsidRDefault="00B7793E" w:rsidP="005A126A">
      <w:pPr>
        <w:spacing w:after="60"/>
        <w:ind w:left="2160" w:hanging="2160"/>
        <w:rPr>
          <w:rStyle w:val="fs13fw4undefined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2"/>
          <w:szCs w:val="22"/>
        </w:rPr>
        <w:t>Education</w:t>
      </w:r>
      <w:r>
        <w:rPr>
          <w:rFonts w:ascii="Arial" w:eastAsia="Arial" w:hAnsi="Arial" w:cs="Arial"/>
          <w:b/>
          <w:bCs/>
          <w:caps/>
          <w:sz w:val="22"/>
          <w:szCs w:val="22"/>
        </w:rPr>
        <w:tab/>
      </w:r>
    </w:p>
    <w:p w14:paraId="4E32355A" w14:textId="27A6DDB9" w:rsidR="003266B1" w:rsidRDefault="00733BC2" w:rsidP="00C21480">
      <w:pPr>
        <w:spacing w:line="200" w:lineRule="atLeast"/>
        <w:ind w:left="720"/>
        <w:rPr>
          <w:rStyle w:val="fs13fw4undefined"/>
          <w:rFonts w:ascii="Arial" w:eastAsia="Arial" w:hAnsi="Arial" w:cs="Arial"/>
          <w:sz w:val="20"/>
          <w:szCs w:val="20"/>
        </w:rPr>
      </w:pPr>
      <w:r w:rsidRPr="00D37BD2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Bachelor of Science </w:t>
      </w:r>
      <w:proofErr w:type="spellStart"/>
      <w:r w:rsidRPr="00D37BD2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Honours</w:t>
      </w:r>
      <w:proofErr w:type="spellEnd"/>
      <w:r w:rsidRPr="00D37BD2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Computer Science with Software Engineering Specialization Co-op</w:t>
      </w: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</w:t>
      </w:r>
    </w:p>
    <w:p w14:paraId="00E98C0F" w14:textId="63B52102" w:rsidR="00733BC2" w:rsidRPr="00B2081B" w:rsidRDefault="00733BC2" w:rsidP="00B2081B">
      <w:pPr>
        <w:spacing w:line="200" w:lineRule="atLeast"/>
        <w:ind w:firstLine="720"/>
        <w:rPr>
          <w:rFonts w:ascii="Arial" w:eastAsia="Arial" w:hAnsi="Arial" w:cs="Arial"/>
          <w:sz w:val="20"/>
          <w:szCs w:val="20"/>
        </w:rPr>
      </w:pPr>
      <w:r w:rsidRPr="00D37BD2">
        <w:rPr>
          <w:rStyle w:val="fs13fw4undefined"/>
          <w:rFonts w:ascii="Arial" w:eastAsia="Arial" w:hAnsi="Arial" w:cs="Arial"/>
          <w:sz w:val="20"/>
          <w:szCs w:val="20"/>
        </w:rPr>
        <w:t>University of Windsor</w:t>
      </w:r>
      <w:r w:rsidRPr="00D37BD2">
        <w:rPr>
          <w:rStyle w:val="fs13fw4undefinedtdn"/>
          <w:rFonts w:ascii="Arial" w:eastAsia="Arial" w:hAnsi="Arial" w:cs="Arial"/>
          <w:sz w:val="20"/>
          <w:szCs w:val="20"/>
        </w:rPr>
        <w:t xml:space="preserve"> • </w:t>
      </w:r>
      <w:r w:rsidRPr="00D37BD2">
        <w:rPr>
          <w:rStyle w:val="fs13fw4undefined"/>
          <w:rFonts w:ascii="Arial" w:eastAsia="Arial" w:hAnsi="Arial" w:cs="Arial"/>
          <w:sz w:val="20"/>
          <w:szCs w:val="20"/>
        </w:rPr>
        <w:t>Windsor, ON</w:t>
      </w:r>
      <w:r w:rsidR="003266B1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ab/>
      </w:r>
      <w:r w:rsidR="00C21480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   </w:t>
      </w:r>
      <w:r w:rsidR="0013619C"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 xml:space="preserve">  </w:t>
      </w:r>
      <w:r w:rsidR="003266B1">
        <w:rPr>
          <w:rStyle w:val="fs13fw6w100multi-lineoverflow-hidden"/>
          <w:rFonts w:ascii="Arial" w:eastAsia="Arial" w:hAnsi="Arial" w:cs="Arial"/>
          <w:sz w:val="20"/>
          <w:szCs w:val="20"/>
        </w:rPr>
        <w:t>Sep 2020 – May 202</w:t>
      </w:r>
      <w:r w:rsidR="00B2081B">
        <w:rPr>
          <w:rStyle w:val="fs13fw6w100multi-lineoverflow-hidden"/>
          <w:rFonts w:ascii="Arial" w:eastAsia="Arial" w:hAnsi="Arial" w:cs="Arial"/>
          <w:sz w:val="20"/>
          <w:szCs w:val="20"/>
        </w:rPr>
        <w:t>3</w:t>
      </w:r>
    </w:p>
    <w:p w14:paraId="1AAEBF91" w14:textId="77777777" w:rsidR="00733BC2" w:rsidRDefault="00733BC2" w:rsidP="00B2081B">
      <w:pPr>
        <w:pStyle w:val="ListParagraph"/>
        <w:numPr>
          <w:ilvl w:val="0"/>
          <w:numId w:val="6"/>
        </w:numPr>
        <w:spacing w:after="240" w:line="200" w:lineRule="atLeast"/>
        <w:ind w:left="360"/>
        <w:rPr>
          <w:rFonts w:ascii="Arial" w:eastAsia="Arial" w:hAnsi="Arial" w:cs="Arial"/>
          <w:sz w:val="20"/>
          <w:szCs w:val="20"/>
        </w:rPr>
      </w:pPr>
      <w:r w:rsidRPr="000A3421">
        <w:rPr>
          <w:rFonts w:ascii="Arial" w:eastAsia="Arial" w:hAnsi="Arial" w:cs="Arial"/>
          <w:sz w:val="20"/>
          <w:szCs w:val="20"/>
        </w:rPr>
        <w:t>Courses: Advanced Object-Oriented System Design, Software Development, System Programming, Object-Oriented Programming, Data Structures and Algorithms.</w:t>
      </w:r>
    </w:p>
    <w:p w14:paraId="1EF5CB83" w14:textId="7EDE0D08" w:rsidR="0013619C" w:rsidRPr="0013619C" w:rsidRDefault="0013619C" w:rsidP="0013619C">
      <w:pPr>
        <w:spacing w:line="200" w:lineRule="atLeast"/>
        <w:ind w:left="720"/>
        <w:rPr>
          <w:rStyle w:val="fs13fw4undefined"/>
          <w:rFonts w:ascii="Arial" w:eastAsia="Arial" w:hAnsi="Arial" w:cs="Arial"/>
          <w:sz w:val="20"/>
          <w:szCs w:val="20"/>
        </w:rPr>
      </w:pPr>
      <w:r>
        <w:rPr>
          <w:rStyle w:val="fs13fw6w100multi-lineoverflow-hidden"/>
          <w:rFonts w:ascii="Arial" w:eastAsia="Arial" w:hAnsi="Arial" w:cs="Arial"/>
          <w:b/>
          <w:bCs/>
          <w:sz w:val="20"/>
          <w:szCs w:val="20"/>
        </w:rPr>
        <w:t>Ontario College Advanced Diploma – Computer Programming and Analysis Co-Op</w:t>
      </w:r>
    </w:p>
    <w:p w14:paraId="1849A5E7" w14:textId="1AAE7AAC" w:rsidR="0013619C" w:rsidRPr="0013619C" w:rsidRDefault="0013619C" w:rsidP="0013619C">
      <w:pPr>
        <w:spacing w:after="240" w:line="200" w:lineRule="atLeast"/>
        <w:ind w:firstLine="720"/>
        <w:rPr>
          <w:rFonts w:ascii="Arial" w:eastAsia="Arial" w:hAnsi="Arial" w:cs="Arial"/>
          <w:sz w:val="20"/>
          <w:szCs w:val="20"/>
        </w:rPr>
      </w:pPr>
      <w:r>
        <w:rPr>
          <w:rStyle w:val="fs13fw4undefined"/>
          <w:rFonts w:ascii="Arial" w:eastAsia="Arial" w:hAnsi="Arial" w:cs="Arial"/>
          <w:sz w:val="20"/>
          <w:szCs w:val="20"/>
        </w:rPr>
        <w:t xml:space="preserve">Fanshawe College </w:t>
      </w:r>
      <w:r w:rsidRPr="0013619C">
        <w:rPr>
          <w:rStyle w:val="fs13fw4undefinedtdn"/>
          <w:rFonts w:ascii="Arial" w:eastAsia="Arial" w:hAnsi="Arial" w:cs="Arial"/>
          <w:sz w:val="20"/>
          <w:szCs w:val="20"/>
        </w:rPr>
        <w:t xml:space="preserve">• </w:t>
      </w:r>
      <w:r>
        <w:rPr>
          <w:rStyle w:val="fs13fw4undefined"/>
          <w:rFonts w:ascii="Arial" w:eastAsia="Arial" w:hAnsi="Arial" w:cs="Arial"/>
          <w:sz w:val="20"/>
          <w:szCs w:val="20"/>
        </w:rPr>
        <w:t>London</w:t>
      </w:r>
      <w:r w:rsidRPr="0013619C">
        <w:rPr>
          <w:rStyle w:val="fs13fw4undefined"/>
          <w:rFonts w:ascii="Arial" w:eastAsia="Arial" w:hAnsi="Arial" w:cs="Arial"/>
          <w:sz w:val="20"/>
          <w:szCs w:val="20"/>
        </w:rPr>
        <w:t>, ON</w:t>
      </w:r>
      <w:r>
        <w:rPr>
          <w:rStyle w:val="fs13fw4undefined"/>
          <w:rFonts w:ascii="Arial" w:eastAsia="Arial" w:hAnsi="Arial" w:cs="Arial"/>
          <w:sz w:val="20"/>
          <w:szCs w:val="20"/>
        </w:rPr>
        <w:tab/>
      </w:r>
      <w:r>
        <w:rPr>
          <w:rStyle w:val="fs13fw4undefined"/>
          <w:rFonts w:ascii="Arial" w:eastAsia="Arial" w:hAnsi="Arial" w:cs="Arial"/>
          <w:sz w:val="20"/>
          <w:szCs w:val="20"/>
        </w:rPr>
        <w:tab/>
      </w:r>
      <w:r>
        <w:rPr>
          <w:rStyle w:val="fs13fw4undefined"/>
          <w:rFonts w:ascii="Arial" w:eastAsia="Arial" w:hAnsi="Arial" w:cs="Arial"/>
          <w:sz w:val="20"/>
          <w:szCs w:val="20"/>
        </w:rPr>
        <w:tab/>
      </w:r>
      <w:r>
        <w:rPr>
          <w:rStyle w:val="fs13fw4undefined"/>
          <w:rFonts w:ascii="Arial" w:eastAsia="Arial" w:hAnsi="Arial" w:cs="Arial"/>
          <w:sz w:val="20"/>
          <w:szCs w:val="20"/>
        </w:rPr>
        <w:tab/>
      </w:r>
      <w:r>
        <w:rPr>
          <w:rStyle w:val="fs13fw4undefined"/>
          <w:rFonts w:ascii="Arial" w:eastAsia="Arial" w:hAnsi="Arial" w:cs="Arial"/>
          <w:sz w:val="20"/>
          <w:szCs w:val="20"/>
        </w:rPr>
        <w:tab/>
      </w:r>
      <w:r>
        <w:rPr>
          <w:rStyle w:val="fs13fw4undefined"/>
          <w:rFonts w:ascii="Arial" w:eastAsia="Arial" w:hAnsi="Arial" w:cs="Arial"/>
          <w:sz w:val="20"/>
          <w:szCs w:val="20"/>
        </w:rPr>
        <w:tab/>
        <w:t xml:space="preserve">      Sep 2024 – May 2027</w:t>
      </w:r>
    </w:p>
    <w:p w14:paraId="589868A7" w14:textId="2EB6C53A" w:rsidR="003266B1" w:rsidRDefault="00C21480" w:rsidP="005A126A">
      <w:pPr>
        <w:spacing w:after="60"/>
        <w:ind w:left="1440" w:hanging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EXPERIENCE</w:t>
      </w:r>
    </w:p>
    <w:p w14:paraId="77C16943" w14:textId="2593ED1A" w:rsidR="003266B1" w:rsidRDefault="00C21480" w:rsidP="003266B1">
      <w:pPr>
        <w:ind w:left="1440" w:hanging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</w:t>
      </w:r>
      <w:r w:rsidRPr="00C21480">
        <w:rPr>
          <w:rFonts w:ascii="Arial" w:eastAsia="Arial" w:hAnsi="Arial" w:cs="Arial"/>
          <w:b/>
          <w:bCs/>
          <w:sz w:val="20"/>
          <w:szCs w:val="20"/>
        </w:rPr>
        <w:t>nformation</w:t>
      </w:r>
      <w:commentRangeStart w:id="0"/>
      <w:r w:rsidR="000A3421" w:rsidRPr="000A3421">
        <w:rPr>
          <w:rFonts w:ascii="Arial" w:eastAsia="Arial" w:hAnsi="Arial" w:cs="Arial"/>
          <w:b/>
          <w:bCs/>
          <w:sz w:val="20"/>
          <w:szCs w:val="20"/>
        </w:rPr>
        <w:t xml:space="preserve"> Technology Administrator</w:t>
      </w:r>
      <w:commentRangeEnd w:id="0"/>
      <w:r w:rsidR="00D52B77">
        <w:rPr>
          <w:rStyle w:val="CommentReference"/>
        </w:rPr>
        <w:commentReference w:id="0"/>
      </w:r>
      <w:r w:rsidR="000A3421">
        <w:rPr>
          <w:rFonts w:ascii="Arial" w:eastAsia="Arial" w:hAnsi="Arial" w:cs="Arial"/>
          <w:b/>
          <w:bCs/>
          <w:sz w:val="20"/>
          <w:szCs w:val="20"/>
        </w:rPr>
        <w:tab/>
      </w:r>
      <w:r w:rsidR="000A3421">
        <w:rPr>
          <w:rFonts w:ascii="Arial" w:eastAsia="Arial" w:hAnsi="Arial" w:cs="Arial"/>
          <w:b/>
          <w:bCs/>
          <w:sz w:val="20"/>
          <w:szCs w:val="20"/>
        </w:rPr>
        <w:tab/>
      </w:r>
      <w:r w:rsidR="000A3421">
        <w:rPr>
          <w:rFonts w:ascii="Arial" w:eastAsia="Arial" w:hAnsi="Arial" w:cs="Arial"/>
          <w:b/>
          <w:bCs/>
          <w:sz w:val="20"/>
          <w:szCs w:val="20"/>
        </w:rPr>
        <w:tab/>
      </w:r>
      <w:r w:rsidR="002173A5">
        <w:rPr>
          <w:rFonts w:ascii="Arial" w:eastAsia="Arial" w:hAnsi="Arial" w:cs="Arial"/>
          <w:b/>
          <w:bCs/>
          <w:sz w:val="20"/>
          <w:szCs w:val="20"/>
        </w:rPr>
        <w:t xml:space="preserve">      </w:t>
      </w:r>
      <w:r w:rsidR="003266B1">
        <w:rPr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Fonts w:ascii="Arial" w:eastAsia="Arial" w:hAnsi="Arial" w:cs="Arial"/>
          <w:b/>
          <w:bCs/>
          <w:sz w:val="20"/>
          <w:szCs w:val="20"/>
        </w:rPr>
        <w:tab/>
      </w:r>
      <w:r w:rsidR="000A3421">
        <w:rPr>
          <w:rFonts w:ascii="Arial" w:eastAsia="Arial" w:hAnsi="Arial" w:cs="Arial"/>
          <w:sz w:val="20"/>
          <w:szCs w:val="20"/>
        </w:rPr>
        <w:t>May 2023</w:t>
      </w:r>
      <w:r w:rsidR="002173A5">
        <w:rPr>
          <w:rFonts w:ascii="Arial" w:eastAsia="Arial" w:hAnsi="Arial" w:cs="Arial"/>
          <w:sz w:val="20"/>
          <w:szCs w:val="20"/>
        </w:rPr>
        <w:t xml:space="preserve"> </w:t>
      </w:r>
      <w:r w:rsidR="003266B1">
        <w:rPr>
          <w:rFonts w:ascii="Arial" w:eastAsia="Arial" w:hAnsi="Arial" w:cs="Arial"/>
          <w:sz w:val="20"/>
          <w:szCs w:val="20"/>
        </w:rPr>
        <w:t>–</w:t>
      </w:r>
      <w:r w:rsidR="00015278">
        <w:rPr>
          <w:rFonts w:ascii="Arial" w:eastAsia="Arial" w:hAnsi="Arial" w:cs="Arial"/>
          <w:sz w:val="20"/>
          <w:szCs w:val="20"/>
        </w:rPr>
        <w:t xml:space="preserve"> </w:t>
      </w:r>
      <w:r w:rsidR="006A2C2B">
        <w:rPr>
          <w:rFonts w:ascii="Arial" w:eastAsia="Arial" w:hAnsi="Arial" w:cs="Arial"/>
          <w:sz w:val="20"/>
          <w:szCs w:val="20"/>
        </w:rPr>
        <w:t>August 2024</w:t>
      </w:r>
    </w:p>
    <w:p w14:paraId="677781FD" w14:textId="7364A957" w:rsidR="000A3421" w:rsidRDefault="000A3421" w:rsidP="003266B1">
      <w:pPr>
        <w:ind w:firstLine="720"/>
        <w:rPr>
          <w:rFonts w:ascii="Arial" w:eastAsia="Arial" w:hAnsi="Arial" w:cs="Arial"/>
          <w:sz w:val="20"/>
          <w:szCs w:val="20"/>
        </w:rPr>
      </w:pPr>
      <w:r w:rsidRPr="000A3421">
        <w:rPr>
          <w:rFonts w:ascii="Arial" w:eastAsia="Arial" w:hAnsi="Arial" w:cs="Arial"/>
          <w:sz w:val="20"/>
          <w:szCs w:val="20"/>
        </w:rPr>
        <w:t>Huron Dental Group • Sarnia, O</w:t>
      </w:r>
      <w:r w:rsidR="002173A5">
        <w:rPr>
          <w:rFonts w:ascii="Arial" w:eastAsia="Arial" w:hAnsi="Arial" w:cs="Arial"/>
          <w:sz w:val="20"/>
          <w:szCs w:val="20"/>
        </w:rPr>
        <w:t>N</w:t>
      </w:r>
    </w:p>
    <w:p w14:paraId="072291F3" w14:textId="77777777" w:rsidR="00C21480" w:rsidRPr="00C21480" w:rsidRDefault="00C21480" w:rsidP="00C21480">
      <w:pPr>
        <w:pStyle w:val="ListParagraph"/>
        <w:numPr>
          <w:ilvl w:val="0"/>
          <w:numId w:val="15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>In-Person and Remote Support: Provided level 1/2 support to 28 offices between Windsor and Mississauga, serving approximately 200 personnel.</w:t>
      </w:r>
    </w:p>
    <w:p w14:paraId="5445D70A" w14:textId="7424B8DF" w:rsidR="00C21480" w:rsidRPr="00C21480" w:rsidRDefault="00C21480" w:rsidP="00C21480">
      <w:pPr>
        <w:pStyle w:val="ListParagraph"/>
        <w:numPr>
          <w:ilvl w:val="0"/>
          <w:numId w:val="15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 xml:space="preserve">Deployment Tools: </w:t>
      </w:r>
      <w:r w:rsidR="006525E4">
        <w:rPr>
          <w:rFonts w:ascii="Arial" w:eastAsia="Arial" w:hAnsi="Arial" w:cs="Arial"/>
          <w:sz w:val="20"/>
          <w:szCs w:val="20"/>
        </w:rPr>
        <w:t>Utilized</w:t>
      </w:r>
      <w:r w:rsidRPr="00C21480">
        <w:rPr>
          <w:rFonts w:ascii="Arial" w:eastAsia="Arial" w:hAnsi="Arial" w:cs="Arial"/>
          <w:sz w:val="20"/>
          <w:szCs w:val="20"/>
        </w:rPr>
        <w:t xml:space="preserve"> Microsoft Assessment and Deployment Toolkit and Deployment Tool for Lite-Touch Installations of Lenovo and Dell Mini PCs with curated Windows 10 images and device drivers.</w:t>
      </w:r>
    </w:p>
    <w:p w14:paraId="16578A94" w14:textId="77777777" w:rsidR="00C21480" w:rsidRPr="00C21480" w:rsidRDefault="00C21480" w:rsidP="00C21480">
      <w:pPr>
        <w:pStyle w:val="ListParagraph"/>
        <w:numPr>
          <w:ilvl w:val="0"/>
          <w:numId w:val="15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>Active Directory Group Policy: Enacted Active Directory Group Policy to improve workflows and expedite deployments for organizational units of company-owned computers.</w:t>
      </w:r>
    </w:p>
    <w:p w14:paraId="376C117B" w14:textId="77777777" w:rsidR="00C21480" w:rsidRPr="00C21480" w:rsidRDefault="00C21480" w:rsidP="00C21480">
      <w:pPr>
        <w:pStyle w:val="ListParagraph"/>
        <w:numPr>
          <w:ilvl w:val="0"/>
          <w:numId w:val="15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>Automation and Customization: Automated and customized installations of Google Chrome, Adobe Acrobat, and Office 365 using a group policy central store.</w:t>
      </w:r>
    </w:p>
    <w:p w14:paraId="3A8F4689" w14:textId="5BF7BEFF" w:rsidR="002173A5" w:rsidRPr="003266B1" w:rsidRDefault="00C21480" w:rsidP="00C21480">
      <w:pPr>
        <w:pStyle w:val="ListParagraph"/>
        <w:numPr>
          <w:ilvl w:val="0"/>
          <w:numId w:val="15"/>
        </w:numPr>
        <w:spacing w:after="120"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 xml:space="preserve">VPN </w:t>
      </w:r>
      <w:r w:rsidR="00AB4603">
        <w:rPr>
          <w:rFonts w:ascii="Arial" w:eastAsia="Arial" w:hAnsi="Arial" w:cs="Arial"/>
          <w:sz w:val="20"/>
          <w:szCs w:val="20"/>
        </w:rPr>
        <w:t xml:space="preserve">and Router </w:t>
      </w:r>
      <w:r w:rsidRPr="00C21480">
        <w:rPr>
          <w:rFonts w:ascii="Arial" w:eastAsia="Arial" w:hAnsi="Arial" w:cs="Arial"/>
          <w:sz w:val="20"/>
          <w:szCs w:val="20"/>
        </w:rPr>
        <w:t>Administration:</w:t>
      </w:r>
      <w:r w:rsidR="00AB4603">
        <w:rPr>
          <w:rFonts w:ascii="Arial" w:eastAsia="Arial" w:hAnsi="Arial" w:cs="Arial"/>
          <w:sz w:val="20"/>
          <w:szCs w:val="20"/>
        </w:rPr>
        <w:t xml:space="preserve"> Setup</w:t>
      </w:r>
      <w:r w:rsidRPr="00C21480">
        <w:rPr>
          <w:rFonts w:ascii="Arial" w:eastAsia="Arial" w:hAnsi="Arial" w:cs="Arial"/>
          <w:sz w:val="20"/>
          <w:szCs w:val="20"/>
        </w:rPr>
        <w:t xml:space="preserve"> IPsec VPN through routers and </w:t>
      </w:r>
      <w:proofErr w:type="spellStart"/>
      <w:r w:rsidRPr="00C21480">
        <w:rPr>
          <w:rFonts w:ascii="Arial" w:eastAsia="Arial" w:hAnsi="Arial" w:cs="Arial"/>
          <w:sz w:val="20"/>
          <w:szCs w:val="20"/>
        </w:rPr>
        <w:t>WireGuard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VPN protocol through </w:t>
      </w:r>
      <w:proofErr w:type="spellStart"/>
      <w:r w:rsidRPr="00C21480">
        <w:rPr>
          <w:rFonts w:ascii="Arial" w:eastAsia="Arial" w:hAnsi="Arial" w:cs="Arial"/>
          <w:sz w:val="20"/>
          <w:szCs w:val="20"/>
        </w:rPr>
        <w:t>Tailscale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VPN, and configured WAN failover on TP-Link Routers.</w:t>
      </w:r>
    </w:p>
    <w:p w14:paraId="63B43DEA" w14:textId="5BC3DDD1" w:rsidR="002173A5" w:rsidRDefault="002173A5" w:rsidP="003266B1">
      <w:pPr>
        <w:spacing w:before="120" w:line="200" w:lineRule="atLeast"/>
        <w:ind w:left="720"/>
        <w:rPr>
          <w:rStyle w:val="fs13fw4undefinedtdn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Mobile App Developer / Instructor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015278">
        <w:rPr>
          <w:rFonts w:ascii="Arial" w:eastAsia="Arial" w:hAnsi="Arial" w:cs="Arial"/>
          <w:b/>
          <w:bCs/>
          <w:sz w:val="20"/>
          <w:szCs w:val="20"/>
        </w:rPr>
        <w:t xml:space="preserve">    </w:t>
      </w:r>
      <w:r w:rsidR="003266B1">
        <w:rPr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Fonts w:ascii="Arial" w:eastAsia="Arial" w:hAnsi="Arial" w:cs="Arial"/>
          <w:b/>
          <w:bCs/>
          <w:sz w:val="20"/>
          <w:szCs w:val="20"/>
        </w:rPr>
        <w:tab/>
        <w:t xml:space="preserve">     </w:t>
      </w:r>
      <w:r w:rsidR="00015278">
        <w:rPr>
          <w:rFonts w:ascii="Arial" w:eastAsia="Arial" w:hAnsi="Arial" w:cs="Arial"/>
          <w:b/>
          <w:bCs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May 2022 </w:t>
      </w:r>
      <w:r w:rsidR="0001527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Aug 2022</w:t>
      </w:r>
      <w:r>
        <w:rPr>
          <w:rFonts w:ascii="Arial" w:eastAsia="Arial" w:hAnsi="Arial" w:cs="Arial"/>
          <w:sz w:val="20"/>
          <w:szCs w:val="20"/>
        </w:rPr>
        <w:br/>
        <w:t xml:space="preserve">Connecting with </w:t>
      </w:r>
      <w:r w:rsidR="00533543">
        <w:rPr>
          <w:rFonts w:ascii="Arial" w:eastAsia="Arial" w:hAnsi="Arial" w:cs="Arial"/>
          <w:sz w:val="20"/>
          <w:szCs w:val="20"/>
        </w:rPr>
        <w:t xml:space="preserve">Technology </w:t>
      </w:r>
      <w:r w:rsidR="00533543" w:rsidRPr="00083F50">
        <w:rPr>
          <w:rStyle w:val="fs13fw4undefinedtdn"/>
          <w:rFonts w:ascii="Arial" w:eastAsia="Arial" w:hAnsi="Arial" w:cs="Arial"/>
          <w:sz w:val="16"/>
          <w:szCs w:val="16"/>
        </w:rPr>
        <w:t>•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 Windsor, ON</w:t>
      </w:r>
    </w:p>
    <w:p w14:paraId="7441EF1E" w14:textId="77777777" w:rsidR="00C21480" w:rsidRPr="00C21480" w:rsidRDefault="00C21480" w:rsidP="00C21480">
      <w:pPr>
        <w:pStyle w:val="ListParagraph"/>
        <w:numPr>
          <w:ilvl w:val="0"/>
          <w:numId w:val="18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 xml:space="preserve">MongoDB Server Configuration: </w:t>
      </w:r>
      <w:proofErr w:type="gramStart"/>
      <w:r w:rsidRPr="00C21480">
        <w:rPr>
          <w:rFonts w:ascii="Arial" w:eastAsia="Arial" w:hAnsi="Arial" w:cs="Arial"/>
          <w:sz w:val="20"/>
          <w:szCs w:val="20"/>
        </w:rPr>
        <w:t>Configured MongoDB server,</w:t>
      </w:r>
      <w:proofErr w:type="gramEnd"/>
      <w:r w:rsidRPr="00C21480">
        <w:rPr>
          <w:rFonts w:ascii="Arial" w:eastAsia="Arial" w:hAnsi="Arial" w:cs="Arial"/>
          <w:sz w:val="20"/>
          <w:szCs w:val="20"/>
        </w:rPr>
        <w:t xml:space="preserve"> created administrator users and roles, and managed collections.</w:t>
      </w:r>
    </w:p>
    <w:p w14:paraId="207F357B" w14:textId="77777777" w:rsidR="00C21480" w:rsidRPr="00C21480" w:rsidRDefault="00C21480" w:rsidP="00C21480">
      <w:pPr>
        <w:pStyle w:val="ListParagraph"/>
        <w:numPr>
          <w:ilvl w:val="0"/>
          <w:numId w:val="18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 xml:space="preserve">Backend Development: Built an Express.js backend and transitioned to Fastify.js, utilizing </w:t>
      </w:r>
      <w:proofErr w:type="spellStart"/>
      <w:r w:rsidRPr="00C21480">
        <w:rPr>
          <w:rFonts w:ascii="Arial" w:eastAsia="Arial" w:hAnsi="Arial" w:cs="Arial"/>
          <w:sz w:val="20"/>
          <w:szCs w:val="20"/>
        </w:rPr>
        <w:t>Fastify’s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plugin system for operations on multiple MongoDB databases.</w:t>
      </w:r>
    </w:p>
    <w:p w14:paraId="4B337298" w14:textId="77777777" w:rsidR="00C21480" w:rsidRPr="00C21480" w:rsidRDefault="00C21480" w:rsidP="00C21480">
      <w:pPr>
        <w:pStyle w:val="ListParagraph"/>
        <w:numPr>
          <w:ilvl w:val="0"/>
          <w:numId w:val="18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proofErr w:type="spellStart"/>
      <w:r w:rsidRPr="00C21480">
        <w:rPr>
          <w:rFonts w:ascii="Arial" w:eastAsia="Arial" w:hAnsi="Arial" w:cs="Arial"/>
          <w:sz w:val="20"/>
          <w:szCs w:val="20"/>
        </w:rPr>
        <w:t>GraphQL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and RESTful APIs: Designed </w:t>
      </w:r>
      <w:proofErr w:type="spellStart"/>
      <w:r w:rsidRPr="00C21480">
        <w:rPr>
          <w:rFonts w:ascii="Arial" w:eastAsia="Arial" w:hAnsi="Arial" w:cs="Arial"/>
          <w:sz w:val="20"/>
          <w:szCs w:val="20"/>
        </w:rPr>
        <w:t>GraphQL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queries using aggregation pipelines for filtered searches and used Fetch API for making RESTful requests and </w:t>
      </w:r>
      <w:proofErr w:type="spellStart"/>
      <w:r w:rsidRPr="00C21480">
        <w:rPr>
          <w:rFonts w:ascii="Arial" w:eastAsia="Arial" w:hAnsi="Arial" w:cs="Arial"/>
          <w:sz w:val="20"/>
          <w:szCs w:val="20"/>
        </w:rPr>
        <w:t>GraphQL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queries.</w:t>
      </w:r>
    </w:p>
    <w:p w14:paraId="0FC012EE" w14:textId="425C1307" w:rsidR="00C21480" w:rsidRPr="00C21480" w:rsidRDefault="00C21480" w:rsidP="00C21480">
      <w:pPr>
        <w:pStyle w:val="ListParagraph"/>
        <w:numPr>
          <w:ilvl w:val="0"/>
          <w:numId w:val="18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 xml:space="preserve">React and React-Native: </w:t>
      </w:r>
      <w:r>
        <w:rPr>
          <w:rFonts w:ascii="Arial" w:eastAsia="Arial" w:hAnsi="Arial" w:cs="Arial"/>
          <w:sz w:val="20"/>
          <w:szCs w:val="20"/>
        </w:rPr>
        <w:t>Designed website UI with</w:t>
      </w:r>
      <w:r w:rsidRPr="00C21480">
        <w:rPr>
          <w:rFonts w:ascii="Arial" w:eastAsia="Arial" w:hAnsi="Arial" w:cs="Arial"/>
          <w:sz w:val="20"/>
          <w:szCs w:val="20"/>
        </w:rPr>
        <w:t xml:space="preserve"> React and React-Native, and employed React hooks for custom </w:t>
      </w:r>
      <w:proofErr w:type="spellStart"/>
      <w:r w:rsidRPr="00C21480">
        <w:rPr>
          <w:rFonts w:ascii="Arial" w:eastAsia="Arial" w:hAnsi="Arial" w:cs="Arial"/>
          <w:sz w:val="20"/>
          <w:szCs w:val="20"/>
        </w:rPr>
        <w:t>GraphQL</w:t>
      </w:r>
      <w:proofErr w:type="spellEnd"/>
      <w:r w:rsidRPr="00C21480">
        <w:rPr>
          <w:rFonts w:ascii="Arial" w:eastAsia="Arial" w:hAnsi="Arial" w:cs="Arial"/>
          <w:sz w:val="20"/>
          <w:szCs w:val="20"/>
        </w:rPr>
        <w:t xml:space="preserve"> requests and data rendering.</w:t>
      </w:r>
    </w:p>
    <w:p w14:paraId="37BF4305" w14:textId="56A2E28A" w:rsidR="003266B1" w:rsidRPr="00C21480" w:rsidRDefault="00C21480" w:rsidP="00C21480">
      <w:pPr>
        <w:pStyle w:val="ListParagraph"/>
        <w:numPr>
          <w:ilvl w:val="0"/>
          <w:numId w:val="18"/>
        </w:numPr>
        <w:spacing w:after="120"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>Programming Instruction: Dedicated five hours a week as a programming instructor working with a person with a disability.</w:t>
      </w:r>
    </w:p>
    <w:p w14:paraId="3EFD62E2" w14:textId="658D3D68" w:rsidR="00015278" w:rsidRPr="003266B1" w:rsidRDefault="00015278" w:rsidP="003266B1">
      <w:pPr>
        <w:spacing w:line="200" w:lineRule="atLeast"/>
        <w:ind w:firstLine="720"/>
        <w:rPr>
          <w:rStyle w:val="fs13fw4"/>
          <w:rFonts w:ascii="Arial" w:eastAsia="Arial" w:hAnsi="Arial" w:cs="Arial"/>
          <w:sz w:val="20"/>
          <w:szCs w:val="20"/>
        </w:rPr>
      </w:pPr>
      <w:r w:rsidRPr="003266B1">
        <w:rPr>
          <w:rStyle w:val="fs13fw6"/>
          <w:rFonts w:ascii="Arial" w:eastAsia="Arial" w:hAnsi="Arial" w:cs="Arial"/>
          <w:b/>
          <w:bCs/>
          <w:sz w:val="20"/>
          <w:szCs w:val="20"/>
        </w:rPr>
        <w:t>Crew Trainer</w:t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 w:rsidR="003266B1">
        <w:rPr>
          <w:rStyle w:val="fs13fw6"/>
          <w:rFonts w:ascii="Arial" w:eastAsia="Arial" w:hAnsi="Arial" w:cs="Arial"/>
          <w:b/>
          <w:bCs/>
          <w:sz w:val="20"/>
          <w:szCs w:val="20"/>
        </w:rPr>
        <w:tab/>
        <w:t xml:space="preserve">       </w:t>
      </w:r>
      <w:r w:rsidRPr="003266B1">
        <w:rPr>
          <w:rStyle w:val="fs13fw4"/>
          <w:rFonts w:ascii="Arial" w:eastAsia="Arial" w:hAnsi="Arial" w:cs="Arial"/>
          <w:sz w:val="20"/>
          <w:szCs w:val="20"/>
        </w:rPr>
        <w:t>Mar 2019 - Nov 2020</w:t>
      </w:r>
    </w:p>
    <w:p w14:paraId="19C74A27" w14:textId="77777777" w:rsidR="00015278" w:rsidRPr="00D37BD2" w:rsidRDefault="00015278" w:rsidP="003266B1">
      <w:pPr>
        <w:spacing w:line="200" w:lineRule="atLeast"/>
        <w:ind w:left="360" w:firstLine="360"/>
        <w:rPr>
          <w:rFonts w:ascii="Arial" w:eastAsia="Arial" w:hAnsi="Arial" w:cs="Arial"/>
          <w:sz w:val="20"/>
          <w:szCs w:val="20"/>
        </w:rPr>
      </w:pPr>
      <w:r w:rsidRPr="00D37BD2">
        <w:rPr>
          <w:rStyle w:val="fs13fw4undefined"/>
          <w:rFonts w:ascii="Arial" w:eastAsia="Arial" w:hAnsi="Arial" w:cs="Arial"/>
          <w:sz w:val="20"/>
          <w:szCs w:val="20"/>
        </w:rPr>
        <w:t>McDonalds</w:t>
      </w:r>
      <w:r w:rsidRPr="00D37BD2">
        <w:rPr>
          <w:rStyle w:val="fs13fw4undefinedtdn"/>
          <w:rFonts w:ascii="Arial" w:eastAsia="Arial" w:hAnsi="Arial" w:cs="Arial"/>
          <w:sz w:val="20"/>
          <w:szCs w:val="20"/>
        </w:rPr>
        <w:t xml:space="preserve"> • </w:t>
      </w:r>
      <w:r w:rsidRPr="00D37BD2">
        <w:rPr>
          <w:rStyle w:val="fs13fw4undefined"/>
          <w:rFonts w:ascii="Arial" w:eastAsia="Arial" w:hAnsi="Arial" w:cs="Arial"/>
          <w:sz w:val="20"/>
          <w:szCs w:val="20"/>
        </w:rPr>
        <w:t>London, ON</w:t>
      </w:r>
    </w:p>
    <w:p w14:paraId="60139938" w14:textId="4FA97AAB" w:rsidR="00C21480" w:rsidRPr="00C21480" w:rsidRDefault="00C21480" w:rsidP="00C21480">
      <w:pPr>
        <w:pStyle w:val="ListParagraph"/>
        <w:numPr>
          <w:ilvl w:val="0"/>
          <w:numId w:val="17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>Drive-Through Efficiency Improvement: Identified and addressed bottlenecks in drive-through service times, achieving a top 5 ranking for quickest drive-through services in Ontario.</w:t>
      </w:r>
    </w:p>
    <w:p w14:paraId="201E424C" w14:textId="6C608CD8" w:rsidR="005A126A" w:rsidRPr="005A126A" w:rsidRDefault="00C21480" w:rsidP="005A126A">
      <w:pPr>
        <w:pStyle w:val="ListParagraph"/>
        <w:numPr>
          <w:ilvl w:val="0"/>
          <w:numId w:val="17"/>
        </w:numPr>
        <w:spacing w:line="200" w:lineRule="atLeast"/>
        <w:rPr>
          <w:rFonts w:ascii="Arial" w:eastAsia="Arial" w:hAnsi="Arial" w:cs="Arial"/>
          <w:sz w:val="20"/>
          <w:szCs w:val="20"/>
        </w:rPr>
      </w:pPr>
      <w:r w:rsidRPr="00C21480">
        <w:rPr>
          <w:rFonts w:ascii="Arial" w:eastAsia="Arial" w:hAnsi="Arial" w:cs="Arial"/>
          <w:sz w:val="20"/>
          <w:szCs w:val="20"/>
        </w:rPr>
        <w:t>Team Leadership and Training: Advanced to team lead in under six months, trained and documented the work abilities of 5+ staff, and was recognized as Employee of the Month in May 2020.</w:t>
      </w:r>
    </w:p>
    <w:sectPr w:rsidR="005A126A" w:rsidRPr="005A126A" w:rsidSect="00FE4F39">
      <w:footerReference w:type="default" r:id="rId13"/>
      <w:footerReference w:type="first" r:id="rId14"/>
      <w:pgSz w:w="12240" w:h="15840"/>
      <w:pgMar w:top="1021" w:right="1004" w:bottom="1021" w:left="10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ong, Sarah" w:date="2024-06-13T16:15:00Z" w:initials="FS">
    <w:p w14:paraId="0A329BBE" w14:textId="2BF688B1" w:rsidR="00D52B77" w:rsidRDefault="00D52B77">
      <w:pPr>
        <w:pStyle w:val="CommentText"/>
      </w:pPr>
      <w:r>
        <w:rPr>
          <w:rStyle w:val="CommentReference"/>
        </w:rPr>
        <w:annotationRef/>
      </w:r>
      <w:r>
        <w:t>For the bullet points below, you’ll want to summarize them the way that I did under your “key skills</w:t>
      </w:r>
      <w:r w:rsidR="00B218C7">
        <w:t xml:space="preserve">” and aim to summarize all of this into maximum 5 bullet points. Focus on only the most important items.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329BB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329BBE" w16cid:durableId="570F02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A2396" w14:textId="77777777" w:rsidR="00100C67" w:rsidRDefault="00100C67" w:rsidP="00FE4F39">
      <w:r>
        <w:separator/>
      </w:r>
    </w:p>
  </w:endnote>
  <w:endnote w:type="continuationSeparator" w:id="0">
    <w:p w14:paraId="2BCD367A" w14:textId="77777777" w:rsidR="00100C67" w:rsidRDefault="00100C67" w:rsidP="00FE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F5883" w14:textId="77777777" w:rsidR="000D6597" w:rsidRDefault="000D6597" w:rsidP="000D6597">
    <w:pPr>
      <w:pBdr>
        <w:bottom w:val="single" w:sz="6" w:space="0" w:color="FFFFFF"/>
      </w:pBdr>
      <w:spacing w:line="205" w:lineRule="atLeast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Ethan Kunce </w:t>
    </w:r>
    <w:r w:rsidRPr="00285578">
      <w:rPr>
        <w:rFonts w:ascii="Arial" w:eastAsia="Arial" w:hAnsi="Arial" w:cs="Arial"/>
        <w:color w:val="000000"/>
        <w:sz w:val="22"/>
        <w:szCs w:val="22"/>
      </w:rPr>
      <w:t>• </w:t>
    </w:r>
    <w:hyperlink r:id="rId1" w:history="1">
      <w:r w:rsidRPr="00396A8C">
        <w:rPr>
          <w:rStyle w:val="Hyperlink"/>
        </w:rPr>
        <w:t>ethan@kunce.ca</w:t>
      </w:r>
    </w:hyperlink>
    <w:r>
      <w:t xml:space="preserve"> </w:t>
    </w:r>
    <w:r w:rsidRPr="00285578">
      <w:rPr>
        <w:rFonts w:ascii="Arial" w:eastAsia="Arial" w:hAnsi="Arial" w:cs="Arial"/>
        <w:color w:val="000000"/>
        <w:sz w:val="22"/>
        <w:szCs w:val="22"/>
      </w:rPr>
      <w:t>• </w:t>
    </w:r>
    <w:r w:rsidRPr="00285578">
      <w:rPr>
        <w:rFonts w:ascii="Arial" w:eastAsia="Arial" w:hAnsi="Arial" w:cs="Arial"/>
        <w:sz w:val="22"/>
        <w:szCs w:val="22"/>
      </w:rPr>
      <w:t>(519) 933</w:t>
    </w:r>
    <w:r w:rsidRPr="00285578">
      <w:rPr>
        <w:rFonts w:ascii="Arial" w:eastAsia="Arial" w:hAnsi="Arial" w:cs="Arial"/>
        <w:sz w:val="22"/>
        <w:szCs w:val="22"/>
      </w:rPr>
      <w:noBreakHyphen/>
      <w:t>8129</w:t>
    </w:r>
    <w:r w:rsidRPr="00285578">
      <w:rPr>
        <w:rFonts w:ascii="Arial" w:eastAsia="Arial" w:hAnsi="Arial" w:cs="Arial"/>
        <w:color w:val="000000"/>
        <w:sz w:val="22"/>
        <w:szCs w:val="22"/>
      </w:rPr>
      <w:t>• </w:t>
    </w:r>
    <w:hyperlink r:id="rId2" w:history="1">
      <w:r>
        <w:rPr>
          <w:rStyle w:val="Hyperlink"/>
          <w:rFonts w:ascii="Arial" w:eastAsia="Arial" w:hAnsi="Arial" w:cs="Arial"/>
          <w:sz w:val="22"/>
          <w:szCs w:val="22"/>
        </w:rPr>
        <w:t>Linked In</w:t>
      </w:r>
    </w:hyperlink>
  </w:p>
  <w:p w14:paraId="482F371A" w14:textId="77777777" w:rsidR="000D6597" w:rsidRDefault="000D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B0C9C" w14:textId="3CCDFC5B" w:rsidR="003266B1" w:rsidRPr="003266B1" w:rsidRDefault="003266B1" w:rsidP="003266B1">
    <w:pPr>
      <w:pBdr>
        <w:bottom w:val="single" w:sz="6" w:space="0" w:color="FFFFFF"/>
      </w:pBdr>
      <w:spacing w:line="205" w:lineRule="atLeast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Ethan Kunce </w:t>
    </w:r>
    <w:r w:rsidRPr="00285578">
      <w:rPr>
        <w:rFonts w:ascii="Arial" w:eastAsia="Arial" w:hAnsi="Arial" w:cs="Arial"/>
        <w:color w:val="000000"/>
        <w:sz w:val="22"/>
        <w:szCs w:val="22"/>
      </w:rPr>
      <w:t>• </w:t>
    </w:r>
    <w:hyperlink r:id="rId1" w:history="1">
      <w:r w:rsidRPr="00396A8C">
        <w:rPr>
          <w:rStyle w:val="Hyperlink"/>
        </w:rPr>
        <w:t>ethan@kunce.ca</w:t>
      </w:r>
    </w:hyperlink>
    <w:r>
      <w:t xml:space="preserve"> </w:t>
    </w:r>
    <w:r w:rsidRPr="00285578">
      <w:rPr>
        <w:rFonts w:ascii="Arial" w:eastAsia="Arial" w:hAnsi="Arial" w:cs="Arial"/>
        <w:color w:val="000000"/>
        <w:sz w:val="22"/>
        <w:szCs w:val="22"/>
      </w:rPr>
      <w:t>• </w:t>
    </w:r>
    <w:r w:rsidRPr="00285578">
      <w:rPr>
        <w:rFonts w:ascii="Arial" w:eastAsia="Arial" w:hAnsi="Arial" w:cs="Arial"/>
        <w:sz w:val="22"/>
        <w:szCs w:val="22"/>
      </w:rPr>
      <w:t>(519) 933</w:t>
    </w:r>
    <w:r w:rsidRPr="00285578">
      <w:rPr>
        <w:rFonts w:ascii="Arial" w:eastAsia="Arial" w:hAnsi="Arial" w:cs="Arial"/>
        <w:sz w:val="22"/>
        <w:szCs w:val="22"/>
      </w:rPr>
      <w:noBreakHyphen/>
      <w:t>8129</w:t>
    </w:r>
    <w:r w:rsidRPr="00285578">
      <w:rPr>
        <w:rFonts w:ascii="Arial" w:eastAsia="Arial" w:hAnsi="Arial" w:cs="Arial"/>
        <w:color w:val="000000"/>
        <w:sz w:val="22"/>
        <w:szCs w:val="22"/>
      </w:rPr>
      <w:t>• </w:t>
    </w:r>
    <w:hyperlink r:id="rId2" w:history="1">
      <w:r>
        <w:rPr>
          <w:rStyle w:val="Hyperlink"/>
          <w:rFonts w:ascii="Arial" w:eastAsia="Arial" w:hAnsi="Arial" w:cs="Arial"/>
          <w:sz w:val="22"/>
          <w:szCs w:val="22"/>
        </w:rPr>
        <w:t>Linked 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D2F34" w14:textId="77777777" w:rsidR="00100C67" w:rsidRDefault="00100C67" w:rsidP="00FE4F39">
      <w:r>
        <w:separator/>
      </w:r>
    </w:p>
  </w:footnote>
  <w:footnote w:type="continuationSeparator" w:id="0">
    <w:p w14:paraId="763DA7DF" w14:textId="77777777" w:rsidR="00100C67" w:rsidRDefault="00100C67" w:rsidP="00FE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282B430">
      <w:start w:val="1"/>
      <w:numFmt w:val="bullet"/>
      <w:lvlText w:val=""/>
      <w:lvlJc w:val="left"/>
      <w:pPr>
        <w:ind w:left="3663" w:hanging="360"/>
      </w:pPr>
      <w:rPr>
        <w:rFonts w:ascii="Symbol" w:hAnsi="Symbol"/>
      </w:rPr>
    </w:lvl>
    <w:lvl w:ilvl="1" w:tplc="46D8180C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/>
      </w:rPr>
    </w:lvl>
    <w:lvl w:ilvl="2" w:tplc="C3B6AAF2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/>
      </w:rPr>
    </w:lvl>
    <w:lvl w:ilvl="3" w:tplc="96FEF38A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/>
      </w:rPr>
    </w:lvl>
    <w:lvl w:ilvl="4" w:tplc="882A1E30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/>
      </w:rPr>
    </w:lvl>
    <w:lvl w:ilvl="5" w:tplc="674A1FCC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/>
      </w:rPr>
    </w:lvl>
    <w:lvl w:ilvl="6" w:tplc="33409C2E">
      <w:start w:val="1"/>
      <w:numFmt w:val="bullet"/>
      <w:lvlText w:val=""/>
      <w:lvlJc w:val="left"/>
      <w:pPr>
        <w:tabs>
          <w:tab w:val="num" w:pos="7983"/>
        </w:tabs>
        <w:ind w:left="7983" w:hanging="360"/>
      </w:pPr>
      <w:rPr>
        <w:rFonts w:ascii="Symbol" w:hAnsi="Symbol"/>
      </w:rPr>
    </w:lvl>
    <w:lvl w:ilvl="7" w:tplc="1EBA3BAA">
      <w:start w:val="1"/>
      <w:numFmt w:val="bullet"/>
      <w:lvlText w:val="o"/>
      <w:lvlJc w:val="left"/>
      <w:pPr>
        <w:tabs>
          <w:tab w:val="num" w:pos="8703"/>
        </w:tabs>
        <w:ind w:left="8703" w:hanging="360"/>
      </w:pPr>
      <w:rPr>
        <w:rFonts w:ascii="Courier New" w:hAnsi="Courier New"/>
      </w:rPr>
    </w:lvl>
    <w:lvl w:ilvl="8" w:tplc="78D8631C">
      <w:start w:val="1"/>
      <w:numFmt w:val="bullet"/>
      <w:lvlText w:val=""/>
      <w:lvlJc w:val="left"/>
      <w:pPr>
        <w:tabs>
          <w:tab w:val="num" w:pos="9423"/>
        </w:tabs>
        <w:ind w:left="942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59F21F2A">
      <w:start w:val="1"/>
      <w:numFmt w:val="bullet"/>
      <w:lvlText w:val=""/>
      <w:lvlJc w:val="left"/>
      <w:pPr>
        <w:ind w:left="375" w:hanging="360"/>
      </w:pPr>
      <w:rPr>
        <w:rFonts w:ascii="Symbol" w:hAnsi="Symbol"/>
      </w:rPr>
    </w:lvl>
    <w:lvl w:ilvl="1" w:tplc="EAD0BAE0">
      <w:start w:val="1"/>
      <w:numFmt w:val="bullet"/>
      <w:lvlText w:val="o"/>
      <w:lvlJc w:val="left"/>
      <w:pPr>
        <w:tabs>
          <w:tab w:val="num" w:pos="1095"/>
        </w:tabs>
        <w:ind w:left="1095" w:hanging="360"/>
      </w:pPr>
      <w:rPr>
        <w:rFonts w:ascii="Courier New" w:hAnsi="Courier New"/>
      </w:rPr>
    </w:lvl>
    <w:lvl w:ilvl="2" w:tplc="97006316">
      <w:start w:val="1"/>
      <w:numFmt w:val="bullet"/>
      <w:lvlText w:val=""/>
      <w:lvlJc w:val="left"/>
      <w:pPr>
        <w:tabs>
          <w:tab w:val="num" w:pos="1815"/>
        </w:tabs>
        <w:ind w:left="1815" w:hanging="360"/>
      </w:pPr>
      <w:rPr>
        <w:rFonts w:ascii="Wingdings" w:hAnsi="Wingdings"/>
      </w:rPr>
    </w:lvl>
    <w:lvl w:ilvl="3" w:tplc="A3B49AFE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/>
      </w:rPr>
    </w:lvl>
    <w:lvl w:ilvl="4" w:tplc="B35EC8D0">
      <w:start w:val="1"/>
      <w:numFmt w:val="bullet"/>
      <w:lvlText w:val="o"/>
      <w:lvlJc w:val="left"/>
      <w:pPr>
        <w:tabs>
          <w:tab w:val="num" w:pos="3255"/>
        </w:tabs>
        <w:ind w:left="3255" w:hanging="360"/>
      </w:pPr>
      <w:rPr>
        <w:rFonts w:ascii="Courier New" w:hAnsi="Courier New"/>
      </w:rPr>
    </w:lvl>
    <w:lvl w:ilvl="5" w:tplc="5FE2E582">
      <w:start w:val="1"/>
      <w:numFmt w:val="bullet"/>
      <w:lvlText w:val=""/>
      <w:lvlJc w:val="left"/>
      <w:pPr>
        <w:tabs>
          <w:tab w:val="num" w:pos="3975"/>
        </w:tabs>
        <w:ind w:left="3975" w:hanging="360"/>
      </w:pPr>
      <w:rPr>
        <w:rFonts w:ascii="Wingdings" w:hAnsi="Wingdings"/>
      </w:rPr>
    </w:lvl>
    <w:lvl w:ilvl="6" w:tplc="3058290E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/>
      </w:rPr>
    </w:lvl>
    <w:lvl w:ilvl="7" w:tplc="7D9C47CC">
      <w:start w:val="1"/>
      <w:numFmt w:val="bullet"/>
      <w:lvlText w:val="o"/>
      <w:lvlJc w:val="left"/>
      <w:pPr>
        <w:tabs>
          <w:tab w:val="num" w:pos="5415"/>
        </w:tabs>
        <w:ind w:left="5415" w:hanging="360"/>
      </w:pPr>
      <w:rPr>
        <w:rFonts w:ascii="Courier New" w:hAnsi="Courier New"/>
      </w:rPr>
    </w:lvl>
    <w:lvl w:ilvl="8" w:tplc="F04EA1E2">
      <w:start w:val="1"/>
      <w:numFmt w:val="bullet"/>
      <w:lvlText w:val=""/>
      <w:lvlJc w:val="left"/>
      <w:pPr>
        <w:tabs>
          <w:tab w:val="num" w:pos="6135"/>
        </w:tabs>
        <w:ind w:left="6135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A022B5A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8FB806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2" w:tplc="3020A4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 w:tplc="5828542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 w:tplc="B2224A2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5" w:tplc="E7B6F3E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 w:tplc="9C9232B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 w:tplc="DC925FF4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/>
      </w:rPr>
    </w:lvl>
    <w:lvl w:ilvl="8" w:tplc="884425A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AA26FF6E">
      <w:start w:val="1"/>
      <w:numFmt w:val="bullet"/>
      <w:lvlText w:val=""/>
      <w:lvlJc w:val="left"/>
      <w:pPr>
        <w:ind w:left="-20520" w:hanging="360"/>
      </w:pPr>
      <w:rPr>
        <w:rFonts w:ascii="Symbol" w:hAnsi="Symbol"/>
      </w:rPr>
    </w:lvl>
    <w:lvl w:ilvl="1" w:tplc="AE3E2A8A">
      <w:start w:val="1"/>
      <w:numFmt w:val="bullet"/>
      <w:lvlText w:val="o"/>
      <w:lvlJc w:val="left"/>
      <w:pPr>
        <w:tabs>
          <w:tab w:val="num" w:pos="-19800"/>
        </w:tabs>
        <w:ind w:left="-19800" w:hanging="360"/>
      </w:pPr>
      <w:rPr>
        <w:rFonts w:ascii="Courier New" w:hAnsi="Courier New"/>
      </w:rPr>
    </w:lvl>
    <w:lvl w:ilvl="2" w:tplc="3AE00422">
      <w:start w:val="1"/>
      <w:numFmt w:val="bullet"/>
      <w:lvlText w:val=""/>
      <w:lvlJc w:val="left"/>
      <w:pPr>
        <w:tabs>
          <w:tab w:val="num" w:pos="-19080"/>
        </w:tabs>
        <w:ind w:left="-19080" w:hanging="360"/>
      </w:pPr>
      <w:rPr>
        <w:rFonts w:ascii="Wingdings" w:hAnsi="Wingdings"/>
      </w:rPr>
    </w:lvl>
    <w:lvl w:ilvl="3" w:tplc="D1B0D652">
      <w:start w:val="1"/>
      <w:numFmt w:val="bullet"/>
      <w:lvlText w:val=""/>
      <w:lvlJc w:val="left"/>
      <w:pPr>
        <w:tabs>
          <w:tab w:val="num" w:pos="-18360"/>
        </w:tabs>
        <w:ind w:left="-18360" w:hanging="360"/>
      </w:pPr>
      <w:rPr>
        <w:rFonts w:ascii="Symbol" w:hAnsi="Symbol"/>
      </w:rPr>
    </w:lvl>
    <w:lvl w:ilvl="4" w:tplc="AB161E9E">
      <w:start w:val="1"/>
      <w:numFmt w:val="bullet"/>
      <w:lvlText w:val="o"/>
      <w:lvlJc w:val="left"/>
      <w:pPr>
        <w:tabs>
          <w:tab w:val="num" w:pos="-17640"/>
        </w:tabs>
        <w:ind w:left="-17640" w:hanging="360"/>
      </w:pPr>
      <w:rPr>
        <w:rFonts w:ascii="Courier New" w:hAnsi="Courier New"/>
      </w:rPr>
    </w:lvl>
    <w:lvl w:ilvl="5" w:tplc="E0BAFDBA">
      <w:start w:val="1"/>
      <w:numFmt w:val="bullet"/>
      <w:lvlText w:val=""/>
      <w:lvlJc w:val="left"/>
      <w:pPr>
        <w:tabs>
          <w:tab w:val="num" w:pos="-16920"/>
        </w:tabs>
        <w:ind w:left="-16920" w:hanging="360"/>
      </w:pPr>
      <w:rPr>
        <w:rFonts w:ascii="Wingdings" w:hAnsi="Wingdings"/>
      </w:rPr>
    </w:lvl>
    <w:lvl w:ilvl="6" w:tplc="4EB26724">
      <w:start w:val="1"/>
      <w:numFmt w:val="bullet"/>
      <w:lvlText w:val=""/>
      <w:lvlJc w:val="left"/>
      <w:pPr>
        <w:tabs>
          <w:tab w:val="num" w:pos="-16200"/>
        </w:tabs>
        <w:ind w:left="-16200" w:hanging="360"/>
      </w:pPr>
      <w:rPr>
        <w:rFonts w:ascii="Symbol" w:hAnsi="Symbol"/>
      </w:rPr>
    </w:lvl>
    <w:lvl w:ilvl="7" w:tplc="3BDE2E8E">
      <w:start w:val="1"/>
      <w:numFmt w:val="bullet"/>
      <w:lvlText w:val="o"/>
      <w:lvlJc w:val="left"/>
      <w:pPr>
        <w:tabs>
          <w:tab w:val="num" w:pos="-15480"/>
        </w:tabs>
        <w:ind w:left="-15480" w:hanging="360"/>
      </w:pPr>
      <w:rPr>
        <w:rFonts w:ascii="Courier New" w:hAnsi="Courier New"/>
      </w:rPr>
    </w:lvl>
    <w:lvl w:ilvl="8" w:tplc="6592E6D0">
      <w:start w:val="1"/>
      <w:numFmt w:val="bullet"/>
      <w:lvlText w:val=""/>
      <w:lvlJc w:val="left"/>
      <w:pPr>
        <w:tabs>
          <w:tab w:val="num" w:pos="-14760"/>
        </w:tabs>
        <w:ind w:left="-1476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hybridMultilevel"/>
    <w:tmpl w:val="00000006"/>
    <w:lvl w:ilvl="0" w:tplc="4BAEDB58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1" w:tplc="78385B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2" w:tplc="49CEBDA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3" w:tplc="664C0EB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/>
      </w:rPr>
    </w:lvl>
    <w:lvl w:ilvl="4" w:tplc="21EE1F5C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/>
      </w:rPr>
    </w:lvl>
    <w:lvl w:ilvl="5" w:tplc="94E6CBF6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/>
      </w:rPr>
    </w:lvl>
    <w:lvl w:ilvl="6" w:tplc="23EC713E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/>
      </w:rPr>
    </w:lvl>
    <w:lvl w:ilvl="7" w:tplc="BF3CD0BA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/>
      </w:rPr>
    </w:lvl>
    <w:lvl w:ilvl="8" w:tplc="FB548AF6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/>
      </w:rPr>
    </w:lvl>
  </w:abstractNum>
  <w:abstractNum w:abstractNumId="5" w15:restartNumberingAfterBreak="0">
    <w:nsid w:val="1563301E"/>
    <w:multiLevelType w:val="hybridMultilevel"/>
    <w:tmpl w:val="5D0607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01664"/>
    <w:multiLevelType w:val="hybridMultilevel"/>
    <w:tmpl w:val="7CD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16C2"/>
    <w:multiLevelType w:val="hybridMultilevel"/>
    <w:tmpl w:val="93328A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C4562"/>
    <w:multiLevelType w:val="hybridMultilevel"/>
    <w:tmpl w:val="0400EA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C73BB3"/>
    <w:multiLevelType w:val="hybridMultilevel"/>
    <w:tmpl w:val="4B44E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07C94"/>
    <w:multiLevelType w:val="hybridMultilevel"/>
    <w:tmpl w:val="37B4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B74D4"/>
    <w:multiLevelType w:val="hybridMultilevel"/>
    <w:tmpl w:val="5F3AAF3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2114C1D"/>
    <w:multiLevelType w:val="hybridMultilevel"/>
    <w:tmpl w:val="3B70A9F2"/>
    <w:lvl w:ilvl="0" w:tplc="AA26FF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0090003">
      <w:start w:val="1"/>
      <w:numFmt w:val="bullet"/>
      <w:lvlText w:val="o"/>
      <w:lvlJc w:val="left"/>
      <w:pPr>
        <w:ind w:left="2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2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27360" w:hanging="360"/>
      </w:pPr>
      <w:rPr>
        <w:rFonts w:ascii="Wingdings" w:hAnsi="Wingdings" w:hint="default"/>
      </w:rPr>
    </w:lvl>
  </w:abstractNum>
  <w:abstractNum w:abstractNumId="13" w15:restartNumberingAfterBreak="0">
    <w:nsid w:val="74D44D35"/>
    <w:multiLevelType w:val="hybridMultilevel"/>
    <w:tmpl w:val="6A0A7F1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5B315CE"/>
    <w:multiLevelType w:val="hybridMultilevel"/>
    <w:tmpl w:val="8D125F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AA74AF"/>
    <w:multiLevelType w:val="hybridMultilevel"/>
    <w:tmpl w:val="4A18DE5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64339D"/>
    <w:multiLevelType w:val="hybridMultilevel"/>
    <w:tmpl w:val="873816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5F4ADF"/>
    <w:multiLevelType w:val="hybridMultilevel"/>
    <w:tmpl w:val="0DA49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9354C1"/>
    <w:multiLevelType w:val="hybridMultilevel"/>
    <w:tmpl w:val="8E70D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3069365">
    <w:abstractNumId w:val="11"/>
  </w:num>
  <w:num w:numId="2" w16cid:durableId="1006438023">
    <w:abstractNumId w:val="1"/>
  </w:num>
  <w:num w:numId="3" w16cid:durableId="1249576418">
    <w:abstractNumId w:val="9"/>
  </w:num>
  <w:num w:numId="4" w16cid:durableId="1458334535">
    <w:abstractNumId w:val="6"/>
  </w:num>
  <w:num w:numId="5" w16cid:durableId="2102722687">
    <w:abstractNumId w:val="0"/>
  </w:num>
  <w:num w:numId="6" w16cid:durableId="1242838560">
    <w:abstractNumId w:val="14"/>
  </w:num>
  <w:num w:numId="7" w16cid:durableId="1001394329">
    <w:abstractNumId w:val="3"/>
  </w:num>
  <w:num w:numId="8" w16cid:durableId="801460284">
    <w:abstractNumId w:val="2"/>
  </w:num>
  <w:num w:numId="9" w16cid:durableId="682247889">
    <w:abstractNumId w:val="4"/>
  </w:num>
  <w:num w:numId="10" w16cid:durableId="1922913272">
    <w:abstractNumId w:val="8"/>
  </w:num>
  <w:num w:numId="11" w16cid:durableId="758216500">
    <w:abstractNumId w:val="13"/>
  </w:num>
  <w:num w:numId="12" w16cid:durableId="234710651">
    <w:abstractNumId w:val="15"/>
  </w:num>
  <w:num w:numId="13" w16cid:durableId="1722483810">
    <w:abstractNumId w:val="7"/>
  </w:num>
  <w:num w:numId="14" w16cid:durableId="985354679">
    <w:abstractNumId w:val="17"/>
  </w:num>
  <w:num w:numId="15" w16cid:durableId="1437285887">
    <w:abstractNumId w:val="18"/>
  </w:num>
  <w:num w:numId="16" w16cid:durableId="2007977506">
    <w:abstractNumId w:val="10"/>
  </w:num>
  <w:num w:numId="17" w16cid:durableId="241523433">
    <w:abstractNumId w:val="12"/>
  </w:num>
  <w:num w:numId="18" w16cid:durableId="1089155025">
    <w:abstractNumId w:val="5"/>
  </w:num>
  <w:num w:numId="19" w16cid:durableId="138564117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ong, Sarah">
    <w15:presenceInfo w15:providerId="AD" w15:userId="S-1-5-21-3081787614-302768541-2774198914-9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39"/>
    <w:rsid w:val="00015278"/>
    <w:rsid w:val="00080973"/>
    <w:rsid w:val="000A3421"/>
    <w:rsid w:val="000C248F"/>
    <w:rsid w:val="000D6597"/>
    <w:rsid w:val="000E177B"/>
    <w:rsid w:val="00100C67"/>
    <w:rsid w:val="001268AD"/>
    <w:rsid w:val="0013619C"/>
    <w:rsid w:val="002173A5"/>
    <w:rsid w:val="0027268F"/>
    <w:rsid w:val="002A5B11"/>
    <w:rsid w:val="002B08D1"/>
    <w:rsid w:val="002F7122"/>
    <w:rsid w:val="002F77AF"/>
    <w:rsid w:val="00312D84"/>
    <w:rsid w:val="003266B1"/>
    <w:rsid w:val="00373D01"/>
    <w:rsid w:val="00386BE4"/>
    <w:rsid w:val="0043595E"/>
    <w:rsid w:val="004E5225"/>
    <w:rsid w:val="004F3845"/>
    <w:rsid w:val="005244A2"/>
    <w:rsid w:val="00527B55"/>
    <w:rsid w:val="00533543"/>
    <w:rsid w:val="00543B86"/>
    <w:rsid w:val="00547145"/>
    <w:rsid w:val="005A126A"/>
    <w:rsid w:val="0062650F"/>
    <w:rsid w:val="006525E4"/>
    <w:rsid w:val="0067163F"/>
    <w:rsid w:val="00696EC0"/>
    <w:rsid w:val="006A2C2B"/>
    <w:rsid w:val="006C081A"/>
    <w:rsid w:val="00707257"/>
    <w:rsid w:val="00725723"/>
    <w:rsid w:val="00731AA8"/>
    <w:rsid w:val="00733BC2"/>
    <w:rsid w:val="007D1A7A"/>
    <w:rsid w:val="007D535F"/>
    <w:rsid w:val="007F3D42"/>
    <w:rsid w:val="00806608"/>
    <w:rsid w:val="00864A75"/>
    <w:rsid w:val="0099358E"/>
    <w:rsid w:val="00A27A23"/>
    <w:rsid w:val="00A536AA"/>
    <w:rsid w:val="00A84C76"/>
    <w:rsid w:val="00AB4603"/>
    <w:rsid w:val="00B2081B"/>
    <w:rsid w:val="00B218C7"/>
    <w:rsid w:val="00B72A1B"/>
    <w:rsid w:val="00B7793E"/>
    <w:rsid w:val="00B943C8"/>
    <w:rsid w:val="00BD5FF1"/>
    <w:rsid w:val="00C21480"/>
    <w:rsid w:val="00C47A7F"/>
    <w:rsid w:val="00D507A7"/>
    <w:rsid w:val="00D52B77"/>
    <w:rsid w:val="00E554F8"/>
    <w:rsid w:val="00E900F4"/>
    <w:rsid w:val="00EE6A55"/>
    <w:rsid w:val="00F01FB4"/>
    <w:rsid w:val="00F047B0"/>
    <w:rsid w:val="00F27903"/>
    <w:rsid w:val="00FE4F39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0482C"/>
  <w15:chartTrackingRefBased/>
  <w15:docId w15:val="{68A1ED8D-FABA-4A75-B66D-128B3E4B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F3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F39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4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F39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4F39"/>
    <w:rPr>
      <w:color w:val="605E5C"/>
      <w:shd w:val="clear" w:color="auto" w:fill="E1DFDD"/>
    </w:rPr>
  </w:style>
  <w:style w:type="character" w:customStyle="1" w:styleId="fs13fw6w100multi-lineoverflow-hidden">
    <w:name w:val="fs13 fw6 w100 multi-line overflow-hidden"/>
    <w:basedOn w:val="DefaultParagraphFont"/>
    <w:rsid w:val="00B7793E"/>
  </w:style>
  <w:style w:type="character" w:customStyle="1" w:styleId="fs13fw4">
    <w:name w:val="fs13 fw4"/>
    <w:basedOn w:val="DefaultParagraphFont"/>
    <w:rsid w:val="00B7793E"/>
  </w:style>
  <w:style w:type="character" w:customStyle="1" w:styleId="fs13fw4overflow-hidden">
    <w:name w:val="fs13 fw4 overflow-hidden"/>
    <w:basedOn w:val="DefaultParagraphFont"/>
    <w:rsid w:val="00B7793E"/>
  </w:style>
  <w:style w:type="character" w:customStyle="1" w:styleId="fs13fw4undefinedtdn">
    <w:name w:val="fs13 fw4 undefined tdn"/>
    <w:basedOn w:val="DefaultParagraphFont"/>
    <w:rsid w:val="00B7793E"/>
  </w:style>
  <w:style w:type="character" w:customStyle="1" w:styleId="fs13fw4undefined">
    <w:name w:val="fs13 fw4 undefined"/>
    <w:basedOn w:val="DefaultParagraphFont"/>
    <w:rsid w:val="00B7793E"/>
  </w:style>
  <w:style w:type="table" w:customStyle="1" w:styleId="tableMsoNormalTable">
    <w:name w:val="table_MsoNormalTable"/>
    <w:basedOn w:val="TableNormal"/>
    <w:rsid w:val="00B779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/>
  </w:style>
  <w:style w:type="character" w:customStyle="1" w:styleId="fs13fw6">
    <w:name w:val="fs13 fw6"/>
    <w:basedOn w:val="DefaultParagraphFont"/>
    <w:rsid w:val="00015278"/>
  </w:style>
  <w:style w:type="paragraph" w:styleId="BalloonText">
    <w:name w:val="Balloon Text"/>
    <w:basedOn w:val="Normal"/>
    <w:link w:val="BalloonTextChar"/>
    <w:uiPriority w:val="99"/>
    <w:semiHidden/>
    <w:unhideWhenUsed/>
    <w:rsid w:val="00733B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2"/>
    <w:rPr>
      <w:rFonts w:ascii="Segoe UI" w:eastAsia="Times New Roman" w:hAnsi="Segoe UI" w:cs="Segoe UI"/>
      <w:kern w:val="0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27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A23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A23"/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F06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@kunce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than-kunce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than-kunce" TargetMode="External"/><Relationship Id="rId1" Type="http://schemas.openxmlformats.org/officeDocument/2006/relationships/hyperlink" Target="mailto:ethan@kunce.ca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ethan-kunce" TargetMode="External"/><Relationship Id="rId1" Type="http://schemas.openxmlformats.org/officeDocument/2006/relationships/hyperlink" Target="mailto:ethan@kunc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86023-D6C5-4A10-9C4C-9955CE06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Kunce</dc:creator>
  <cp:keywords/>
  <dc:description/>
  <cp:lastModifiedBy>Kunce, Ethan</cp:lastModifiedBy>
  <cp:revision>9</cp:revision>
  <dcterms:created xsi:type="dcterms:W3CDTF">2024-06-13T22:42:00Z</dcterms:created>
  <dcterms:modified xsi:type="dcterms:W3CDTF">2025-01-09T15:37:00Z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f775a7323982ce03d3024649b3b23c39af30128bdd2f6154602537119a131df3</vt:lpwstr>
  </property>
</Properties>
</file>